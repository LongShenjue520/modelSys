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12BB" w:rsidRPr="00200B57" w:rsidRDefault="005612BB" w:rsidP="008C1086">
      <w:pPr>
        <w:spacing w:line="360" w:lineRule="auto"/>
        <w:jc w:val="center"/>
        <w:outlineLvl w:val="0"/>
        <w:rPr>
          <w:rFonts w:ascii="黑体" w:eastAsia="黑体" w:hAnsi="宋体"/>
          <w:b/>
          <w:color w:val="FF0000"/>
          <w:sz w:val="32"/>
          <w:szCs w:val="32"/>
        </w:rPr>
      </w:pPr>
      <w:r w:rsidRPr="00200B57">
        <w:rPr>
          <w:rFonts w:ascii="黑体" w:eastAsia="黑体" w:hAnsi="宋体"/>
          <w:b/>
          <w:color w:val="FF0000"/>
          <w:sz w:val="32"/>
          <w:szCs w:val="32"/>
        </w:rPr>
        <w:t>阿里巴巴集团</w:t>
      </w:r>
    </w:p>
    <w:p w:rsidR="004733B8" w:rsidRDefault="005612BB" w:rsidP="004733B8">
      <w:pPr>
        <w:spacing w:line="360" w:lineRule="auto"/>
        <w:ind w:firstLineChars="200" w:firstLine="643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200B57">
        <w:rPr>
          <w:rFonts w:ascii="黑体" w:eastAsia="黑体" w:hAnsi="宋体"/>
          <w:b/>
          <w:color w:val="FF0000"/>
          <w:sz w:val="32"/>
          <w:szCs w:val="32"/>
        </w:rPr>
        <w:t>担保类产品演示</w:t>
      </w:r>
      <w:r w:rsidR="00A72C95" w:rsidRPr="00271A7F">
        <w:rPr>
          <w:rFonts w:ascii="黑体" w:eastAsia="黑体" w:hAnsi="宋体" w:hint="eastAsia"/>
          <w:b/>
          <w:sz w:val="32"/>
          <w:szCs w:val="32"/>
        </w:rPr>
        <w:t>尽职调查报告</w:t>
      </w:r>
    </w:p>
    <w:p w:rsidR="00CA4D3C" w:rsidRDefault="005612BB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 w:hint="eastAsia"/>
          <w:sz w:val="24"/>
          <w:szCs w:val="24"/>
        </w:rPr>
      </w:pPr>
      <w:r w:rsidRPr="00F42B66">
        <w:rPr>
          <w:rFonts w:ascii="仿宋_GB2312" w:eastAsia="仿宋_GB2312" w:hAnsi="仿宋_GB2312"/>
          <w:color w:val="FF0000"/>
          <w:sz w:val="24"/>
          <w:szCs w:val="24"/>
        </w:rPr>
        <w:t>阿里巴巴集团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向公司提出担保申请，为其向银行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项目贷款2000万元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</w:t>
      </w:r>
      <w:r w:rsidR="00071612" w:rsidRPr="00F42B66">
        <w:rPr>
          <w:rFonts w:ascii="仿宋_GB2312" w:eastAsia="仿宋_GB2312" w:hAnsi="仿宋_GB2312" w:hint="eastAsia"/>
          <w:sz w:val="24"/>
          <w:szCs w:val="24"/>
        </w:rPr>
        <w:t>期限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12个月</w:t>
      </w:r>
      <w:r w:rsidR="00B2465A" w:rsidRPr="00F42B66">
        <w:rPr>
          <w:rFonts w:ascii="仿宋_GB2312" w:eastAsia="仿宋_GB2312" w:hAnsi="仿宋_GB2312" w:hint="eastAsia"/>
          <w:sz w:val="24"/>
          <w:szCs w:val="24"/>
        </w:rPr>
        <w:t>，</w:t>
      </w:r>
      <w:r w:rsidR="00071612" w:rsidRPr="00F42B66">
        <w:rPr>
          <w:rFonts w:ascii="仿宋_GB2312" w:eastAsia="仿宋_GB2312" w:hAnsi="仿宋_GB2312" w:hint="eastAsia"/>
          <w:sz w:val="24"/>
          <w:szCs w:val="24"/>
        </w:rPr>
        <w:t>提供信用担保。该笔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项目贷款</w:t>
      </w:r>
      <w:r w:rsidR="004B0E07" w:rsidRPr="00F42B66">
        <w:rPr>
          <w:rFonts w:ascii="仿宋_GB2312" w:eastAsia="仿宋_GB2312" w:hAnsi="仿宋_GB2312" w:hint="eastAsia"/>
          <w:sz w:val="24"/>
          <w:szCs w:val="24"/>
        </w:rPr>
        <w:t>用于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/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。为此，公司项目人员于近期对该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企业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进行了调查。根据调查了解的情况，建议公司为该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企业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向银行贷款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2000万元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，期限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12个月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，提供信用保证。现将调查情况报告如下：</w:t>
      </w:r>
    </w:p>
    <w:p w:rsidR="00490032" w:rsidRPr="00490032" w:rsidRDefault="00490032" w:rsidP="00490032">
      <w:pPr>
        <w:spacing w:line="360" w:lineRule="auto"/>
        <w:ind w:firstLineChars="200" w:firstLine="480"/>
        <w:outlineLvl w:val="0"/>
        <w:rPr>
          <w:rFonts w:ascii="黑体" w:eastAsia="黑体" w:hAnsi="宋体"/>
          <w:b/>
          <w:sz w:val="24"/>
          <w:szCs w:val="24"/>
        </w:rPr>
      </w:pPr>
      <w:r>
        <w:rPr>
          <w:rFonts w:ascii="仿宋_GB2312" w:eastAsia="仿宋_GB2312" w:hAnsi="仿宋_GB2312" w:hint="eastAsia"/>
          <w:sz w:val="24"/>
          <w:szCs w:val="24"/>
        </w:rPr>
        <w:t>尽调日期：</w:t>
      </w:r>
      <w:r w:rsidRPr="00490032">
        <w:rPr>
          <w:rFonts w:ascii="仿宋_GB2312" w:eastAsia="仿宋_GB2312" w:hAnsi="仿宋_GB2312"/>
          <w:sz w:val="24"/>
          <w:szCs w:val="24"/>
        </w:rPr>
        <w:t/>
      </w:r>
    </w:p>
    <w:p w:rsidR="00DF051F" w:rsidRPr="003362E2" w:rsidRDefault="00DF051F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3362E2">
        <w:rPr>
          <w:rFonts w:ascii="仿宋_GB2312" w:eastAsia="仿宋_GB2312" w:hAnsi="仿宋_GB2312" w:hint="eastAsia"/>
          <w:b/>
          <w:sz w:val="24"/>
          <w:szCs w:val="28"/>
        </w:rPr>
        <w:t>一、政策背景</w:t>
      </w:r>
    </w:p>
    <w:p>
      <w:pPr>
        <w:spacing w:line="360" w:lineRule="auto"/>
      </w:pPr>
      <w:r>
        <w:rPr>
          <w:rFonts w:ascii="仿宋_GB2312" w:eastAsia="仿宋_GB2312" w:hAnsi="仿宋_GB2312" w:cs="仿宋_GB2312"/>
          <w:sz w:val="24"/>
          <w:szCs w:val="24"/>
        </w:rPr>
        <w:t xml:space="preserve">国家重点关注领域</w:t>
      </w:r>
    </w:p>
    <w:p w:rsidR="00DF051F" w:rsidRDefault="00D849AB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3362E2">
        <w:rPr>
          <w:rFonts w:ascii="仿宋_GB2312" w:eastAsia="仿宋_GB2312" w:hAnsi="仿宋_GB2312" w:hint="eastAsia"/>
          <w:b/>
          <w:sz w:val="24"/>
          <w:szCs w:val="28"/>
        </w:rPr>
        <w:t>二、公司</w:t>
      </w:r>
      <w:r w:rsidR="00A72C95" w:rsidRPr="003362E2">
        <w:rPr>
          <w:rFonts w:ascii="仿宋_GB2312" w:eastAsia="仿宋_GB2312" w:hAnsi="仿宋_GB2312" w:hint="eastAsia"/>
          <w:b/>
          <w:sz w:val="24"/>
          <w:szCs w:val="28"/>
        </w:rPr>
        <w:t>概况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5529"/>
      </w:tblGrid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1、借款企业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阿里巴巴集团</w:t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2、注册资本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AE40F2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AE40F2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3、注册地址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8E5CF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8E5CF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4、成立时间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C50CA1" w:rsidP="00F314DE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C50CA1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3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5、</w:t>
            </w:r>
            <w:r w:rsidR="005A4C7F">
              <w:rPr>
                <w:rFonts w:ascii="仿宋_GB2312" w:eastAsia="仿宋_GB2312" w:hAnsi="仿宋_GB2312" w:hint="eastAsia"/>
                <w:sz w:val="24"/>
                <w:szCs w:val="28"/>
              </w:rPr>
              <w:t>法定代表人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6、</w:t>
            </w:r>
            <w:r w:rsidR="005A4C7F">
              <w:rPr>
                <w:rFonts w:ascii="仿宋_GB2312" w:eastAsia="仿宋_GB2312" w:hAnsi="仿宋_GB2312" w:hint="eastAsia"/>
                <w:sz w:val="24"/>
                <w:szCs w:val="28"/>
              </w:rPr>
              <w:t>业务范围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7、</w:t>
            </w:r>
            <w:r w:rsidR="005A4C7F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主导产品及生产能力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8、</w:t>
            </w:r>
            <w:r w:rsidR="005A4C7F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企业获得的荣誉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9</w:t>
            </w:r>
            <w:r w:rsidR="00351BA6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、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企业发展的历史沿革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</w:tbl>
    <w:p w:rsidR="005A6D4E" w:rsidRPr="009F215E" w:rsidRDefault="005A6D4E" w:rsidP="009968C2">
      <w:pPr>
        <w:tabs>
          <w:tab w:val="right" w:pos="8306"/>
        </w:tabs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6053D5" w:rsidRPr="008F388E" w:rsidRDefault="00CC536E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8F388E">
        <w:rPr>
          <w:rFonts w:ascii="仿宋_GB2312" w:eastAsia="仿宋_GB2312" w:hAnsi="仿宋_GB2312" w:hint="eastAsia"/>
          <w:b/>
          <w:sz w:val="24"/>
          <w:szCs w:val="28"/>
        </w:rPr>
        <w:t>三、公司内控制度概况</w:t>
      </w:r>
    </w:p>
    <w:p w:rsidR="005360E9" w:rsidRPr="009F215E" w:rsidRDefault="005A6D4E" w:rsidP="00886F98">
      <w:pPr>
        <w:tabs>
          <w:tab w:val="left" w:pos="5790"/>
        </w:tabs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lastRenderedPageBreak/>
        <w:t/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5360E9" w:rsidRPr="009F215E" w:rsidRDefault="005360E9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>信用状况</w:t>
      </w:r>
    </w:p>
    <w:p w:rsidR="005360E9" w:rsidRPr="009F215E" w:rsidRDefault="005360E9" w:rsidP="005360E9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B70512" w:rsidRPr="009F215E" w:rsidRDefault="00B70512" w:rsidP="00490032">
      <w:pPr>
        <w:pStyle w:val="ab"/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四、企业基本情况概述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A72C95" w:rsidRPr="009F215E" w:rsidRDefault="00AA2A53" w:rsidP="00490032">
      <w:pPr>
        <w:pStyle w:val="ab"/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五、</w:t>
      </w:r>
      <w:r w:rsidR="00012C52" w:rsidRPr="009F215E">
        <w:rPr>
          <w:rFonts w:ascii="仿宋_GB2312" w:eastAsia="仿宋_GB2312" w:hAnsi="仿宋_GB2312" w:hint="eastAsia"/>
          <w:b/>
          <w:sz w:val="24"/>
          <w:szCs w:val="28"/>
        </w:rPr>
        <w:t>行业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情况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A72C95" w:rsidRPr="009F215E" w:rsidRDefault="00A35428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六、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经营概况</w:t>
      </w:r>
    </w:p>
    <w:p w:rsidR="00D31363" w:rsidRDefault="005A6D4E" w:rsidP="00D31363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337E87" w:rsidRDefault="00337E87" w:rsidP="00337E87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337E87">
        <w:rPr>
          <w:rFonts w:ascii="仿宋_GB2312" w:eastAsia="仿宋_GB2312" w:hAnsi="仿宋_GB2312"/>
          <w:sz w:val="24"/>
          <w:szCs w:val="28"/>
        </w:rPr>
        <w:t/>
      </w:r>
    </w:p>
    <w:p w:rsidR="00721AA2" w:rsidRPr="009F215E" w:rsidRDefault="00B23DDC" w:rsidP="00B23DDC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B23DDC">
        <w:rPr>
          <w:rFonts w:ascii="仿宋_GB2312" w:eastAsia="仿宋_GB2312" w:hAnsi="仿宋_GB2312"/>
          <w:sz w:val="24"/>
          <w:szCs w:val="28"/>
        </w:rPr>
        <w:t/>
      </w:r>
    </w:p>
    <w:p w:rsidR="00A72C95" w:rsidRPr="009F215E" w:rsidRDefault="00704755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七、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企业财务分析</w:t>
      </w:r>
    </w:p>
    <w:p w:rsidR="003B6E3F" w:rsidRPr="009F215E" w:rsidRDefault="003B6E3F" w:rsidP="008E72B2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3B6E3F" w:rsidRPr="009F215E" w:rsidRDefault="003B6E3F" w:rsidP="00AD5B01">
      <w:pPr>
        <w:spacing w:line="360" w:lineRule="auto"/>
        <w:ind w:firstLineChars="250" w:firstLine="60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A72C95" w:rsidRPr="009F215E" w:rsidRDefault="001367C6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八、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贷款用途及还款来源分析</w:t>
      </w:r>
    </w:p>
    <w:p w:rsidR="003B6E3F" w:rsidRPr="009F215E" w:rsidRDefault="003B6E3F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2F43D9" w:rsidRDefault="001367C6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九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、反担保措施</w:t>
      </w:r>
    </w:p>
    <w:p w:rsidR="0025242D" w:rsidRPr="00840612" w:rsidRDefault="00840612" w:rsidP="002F20AE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/>
      </w:r>
    </w:p>
    <w:p w:rsidR="009E13E1" w:rsidRPr="009F215E" w:rsidRDefault="001367C6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</w:t>
      </w:r>
      <w:r w:rsidR="009E13E1" w:rsidRPr="009F215E">
        <w:rPr>
          <w:rFonts w:ascii="仿宋_GB2312" w:eastAsia="仿宋_GB2312" w:hAnsi="仿宋_GB2312" w:hint="eastAsia"/>
          <w:b/>
          <w:sz w:val="24"/>
          <w:szCs w:val="28"/>
        </w:rPr>
        <w:t>、风险分析</w:t>
      </w:r>
    </w:p>
    <w:p w:rsidR="003B6E3F" w:rsidRPr="009F215E" w:rsidRDefault="003B6E3F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A72C95" w:rsidRPr="009F215E" w:rsidRDefault="002E4A75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十一</w:t>
      </w:r>
      <w:r w:rsidR="00E41903" w:rsidRPr="009F215E">
        <w:rPr>
          <w:rFonts w:ascii="仿宋_GB2312" w:eastAsia="仿宋_GB2312" w:hAnsi="仿宋_GB2312" w:hint="eastAsia"/>
          <w:b/>
          <w:sz w:val="24"/>
          <w:szCs w:val="28"/>
        </w:rPr>
        <w:t>、社会效益</w:t>
      </w:r>
    </w:p>
    <w:tbl>
      <w:tblPr>
        <w:tblStyle w:val="aa"/>
        <w:tblW w:w="0" w:type="auto"/>
        <w:tblLook w:val="04A0"/>
      </w:tblPr>
      <w:tblGrid>
        <w:gridCol w:w="2130"/>
        <w:gridCol w:w="1947"/>
        <w:gridCol w:w="2314"/>
        <w:gridCol w:w="2131"/>
      </w:tblGrid>
      <w:tr w:rsidR="00493812" w:rsidTr="00E90BC3">
        <w:tc>
          <w:tcPr>
            <w:tcW w:w="2130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lastRenderedPageBreak/>
              <w:t>直接带动人数</w:t>
            </w:r>
          </w:p>
        </w:tc>
        <w:tc>
          <w:tcPr>
            <w:tcW w:w="1947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  <w:tc>
          <w:tcPr>
            <w:tcW w:w="2314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直接促进增收金额</w:t>
            </w:r>
          </w:p>
        </w:tc>
        <w:tc>
          <w:tcPr>
            <w:tcW w:w="2131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493812" w:rsidTr="00E90BC3">
        <w:tc>
          <w:tcPr>
            <w:tcW w:w="2130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间接带动人数</w:t>
            </w:r>
          </w:p>
        </w:tc>
        <w:tc>
          <w:tcPr>
            <w:tcW w:w="1947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  <w:tc>
          <w:tcPr>
            <w:tcW w:w="2314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间接促进增收金额</w:t>
            </w:r>
          </w:p>
        </w:tc>
        <w:tc>
          <w:tcPr>
            <w:tcW w:w="2131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</w:tbl>
    <w:p w:rsidR="003B6E3F" w:rsidRPr="009F215E" w:rsidRDefault="003B6E3F" w:rsidP="00493812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A72C95" w:rsidRPr="009F215E" w:rsidRDefault="002A766F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十二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、调查意见</w:t>
      </w:r>
    </w:p>
    <w:p w:rsidR="004733B8" w:rsidRDefault="003B6E3F" w:rsidP="00493812">
      <w:pPr>
        <w:spacing w:line="360" w:lineRule="auto"/>
        <w:ind w:right="960"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60527F" w:rsidRDefault="0060527F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 xml:space="preserve"/>
      </w:r>
      <w:r w:rsidR="00E173D4" w:rsidRPr="009F215E">
        <w:rPr>
          <w:rFonts w:ascii="仿宋_GB2312" w:eastAsia="仿宋_GB2312" w:hAnsi="仿宋_GB2312" w:hint="eastAsia"/>
          <w:sz w:val="24"/>
          <w:szCs w:val="28"/>
        </w:rPr>
        <w:t>主调查人</w:t>
      </w:r>
      <w:r w:rsidR="00DE0B03" w:rsidRP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292870" w:rsidRPr="00292870">
        <w:rPr>
          <w:rFonts w:ascii="仿宋_GB2312" w:eastAsia="仿宋_GB2312" w:hAnsi="仿宋_GB2312"/>
          <w:sz w:val="24"/>
          <w:szCs w:val="28"/>
        </w:rPr>
        <w:t>龙余</w:t>
      </w:r>
    </w:p>
    <w:p w:rsidR="00E173D4" w:rsidRPr="00704755" w:rsidRDefault="0060527F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 xml:space="preserve"/>
      </w:r>
      <w:r w:rsidR="00E173D4" w:rsidRPr="00704755">
        <w:rPr>
          <w:rFonts w:ascii="仿宋_GB2312" w:eastAsia="仿宋_GB2312" w:hAnsi="仿宋_GB2312" w:hint="eastAsia"/>
          <w:sz w:val="24"/>
          <w:szCs w:val="28"/>
        </w:rPr>
        <w:t>调查人</w:t>
      </w:r>
      <w:r w:rsid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693C0D" w:rsidRPr="00693C0D">
        <w:rPr>
          <w:rFonts w:ascii="仿宋_GB2312" w:eastAsia="仿宋_GB2312" w:hAnsi="仿宋_GB2312"/>
          <w:sz w:val="24"/>
          <w:szCs w:val="28"/>
        </w:rPr>
        <w:t>龙余</w:t>
      </w:r>
    </w:p>
    <w:p w:rsidR="00D40E74" w:rsidRDefault="00612E89" w:rsidP="00D40E74">
      <w:pPr>
        <w:spacing w:line="360" w:lineRule="auto"/>
        <w:ind w:firstLineChars="200" w:firstLine="480"/>
        <w:jc w:val="right"/>
        <w:rPr>
          <w:rFonts w:ascii="仿宋_GB2312" w:eastAsia="仿宋_GB2312" w:hAnsi="仿宋_GB2312"/>
          <w:sz w:val="24"/>
          <w:szCs w:val="28"/>
        </w:rPr>
      </w:pPr>
      <w:r w:rsidRPr="00612E89">
        <w:rPr>
          <w:rFonts w:ascii="仿宋_GB2312" w:eastAsia="仿宋_GB2312" w:hAnsi="仿宋_GB2312"/>
          <w:sz w:val="24"/>
          <w:szCs w:val="28"/>
        </w:rPr>
        <w:t>2017年04月18日</w:t>
      </w:r>
    </w:p>
    <w:p w:rsidR="00665044" w:rsidRDefault="00665044" w:rsidP="00665044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附件清单：</w:t>
      </w:r>
    </w:p>
    <w:p w:rsidR="00665044" w:rsidRPr="0012186D" w:rsidRDefault="00665044" w:rsidP="00391711">
      <w:pPr>
        <w:spacing w:line="360" w:lineRule="auto"/>
        <w:jc w:val="left"/>
        <w:rPr>
          <w:rFonts w:ascii="仿宋_GB2312" w:eastAsia="仿宋_GB2312" w:hAnsi="仿宋_GB2312"/>
          <w:sz w:val="24"/>
          <w:szCs w:val="28"/>
        </w:rPr>
      </w:pPr>
      <w:r w:rsidRPr="00021E2A">
        <w:rPr>
          <w:rFonts w:ascii="仿宋_GB2312" w:eastAsia="仿宋_GB2312" w:hAnsi="仿宋_GB2312"/>
          <w:sz w:val="24"/>
          <w:szCs w:val="28"/>
        </w:rPr>
        <w:t/>
      </w:r>
    </w:p>
    <w:sectPr w:rsidR="00665044" w:rsidRPr="0012186D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4F4" w:rsidRDefault="002A04F4">
      <w:r>
        <w:separator/>
      </w:r>
    </w:p>
  </w:endnote>
  <w:endnote w:type="continuationSeparator" w:id="1">
    <w:p w:rsidR="002A04F4" w:rsidRDefault="002A0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656F05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656F05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656F05" w:rsidRPr="00E70E76">
      <w:rPr>
        <w:rFonts w:ascii="仿宋" w:eastAsia="仿宋" w:hAnsi="仿宋"/>
        <w:sz w:val="24"/>
        <w:szCs w:val="24"/>
      </w:rPr>
      <w:fldChar w:fldCharType="separate"/>
    </w:r>
    <w:r w:rsidR="00490032">
      <w:rPr>
        <w:rStyle w:val="a4"/>
        <w:rFonts w:ascii="仿宋" w:eastAsia="仿宋" w:hAnsi="仿宋"/>
        <w:noProof/>
        <w:sz w:val="24"/>
        <w:szCs w:val="24"/>
      </w:rPr>
      <w:t>1</w:t>
    </w:r>
    <w:r w:rsidR="00656F05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4F4" w:rsidRDefault="002A04F4">
      <w:r>
        <w:separator/>
      </w:r>
    </w:p>
  </w:footnote>
  <w:footnote w:type="continuationSeparator" w:id="1">
    <w:p w:rsidR="002A04F4" w:rsidRDefault="002A04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67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04F4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0032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40C52"/>
    <w:rsid w:val="00640CF3"/>
    <w:rsid w:val="00643AC9"/>
    <w:rsid w:val="00643C30"/>
    <w:rsid w:val="00645E72"/>
    <w:rsid w:val="00646FC5"/>
    <w:rsid w:val="00650441"/>
    <w:rsid w:val="0065435E"/>
    <w:rsid w:val="00656F05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052D9"/>
    <w:rsid w:val="0081120B"/>
    <w:rsid w:val="00811445"/>
    <w:rsid w:val="00813EA4"/>
    <w:rsid w:val="008215BB"/>
    <w:rsid w:val="008230F9"/>
    <w:rsid w:val="00824C0D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388E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4534"/>
    <w:rsid w:val="009C54DF"/>
    <w:rsid w:val="009C6B17"/>
    <w:rsid w:val="009C6BA3"/>
    <w:rsid w:val="009D08B9"/>
    <w:rsid w:val="009D3E8C"/>
    <w:rsid w:val="009D48A0"/>
    <w:rsid w:val="009E13E1"/>
    <w:rsid w:val="009E4864"/>
    <w:rsid w:val="009E48F0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E2EF0"/>
    <w:rsid w:val="00CE6AA1"/>
    <w:rsid w:val="00CF0980"/>
    <w:rsid w:val="00D014A1"/>
    <w:rsid w:val="00D02C02"/>
    <w:rsid w:val="00D030F2"/>
    <w:rsid w:val="00D102BC"/>
    <w:rsid w:val="00D10A81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46E2"/>
    <w:rsid w:val="00D64A6B"/>
    <w:rsid w:val="00D67967"/>
    <w:rsid w:val="00D744A7"/>
    <w:rsid w:val="00D74E40"/>
    <w:rsid w:val="00D77B9B"/>
    <w:rsid w:val="00D8147A"/>
    <w:rsid w:val="00D849AB"/>
    <w:rsid w:val="00D84EE4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550D"/>
    <w:rsid w:val="00F37C20"/>
    <w:rsid w:val="00F425B7"/>
    <w:rsid w:val="00F42B66"/>
    <w:rsid w:val="00F4382A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5DAE0-54E8-40F5-A5A4-9A1F6E74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134</Words>
  <Characters>770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演示人</cp:lastModifiedBy>
  <cp:revision>71</cp:revision>
  <cp:lastPrinted>2013-04-16T01:51:00Z</cp:lastPrinted>
  <dcterms:created xsi:type="dcterms:W3CDTF">2015-04-27T07:56:00Z</dcterms:created>
  <dcterms:modified xsi:type="dcterms:W3CDTF">2017-04-17T09:46:00Z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