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27F" w:rsidRPr="009C3559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Pr="00B3377C">
        <w:rPr>
          <w:rFonts w:ascii="仿宋_GB2312" w:eastAsia="仿宋_GB2312" w:hAnsi="仿宋_GB2312"/>
          <w:sz w:val="24"/>
          <w:szCs w:val="28"/>
        </w:rPr>
        <w:t>担保意向函第0001号</w:t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9F127F" w:rsidRPr="00636361" w:rsidRDefault="009F127F" w:rsidP="009F127F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color w:val="000000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/>
          <w:sz w:val="32"/>
          <w:szCs w:val="32"/>
        </w:rPr>
        <w:t>担保意向函</w:t>
      </w:r>
    </w:p>
    <w:p w:rsidR="009F127F" w:rsidRPr="002A3BD2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  <w:u w:val="single"/>
        </w:rPr>
      </w:pPr>
      <w:r w:rsidRPr="009F6214">
        <w:rPr>
          <w:rFonts w:ascii="仿宋_GB2312" w:eastAsia="仿宋_GB2312" w:hAnsi="仿宋_GB2312"/>
          <w:sz w:val="24"/>
          <w:szCs w:val="28"/>
          <w:u w:val="single"/>
        </w:rPr>
        <w:t>农业发展银行哈尔滨分行</w:t>
      </w:r>
      <w:r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9F127F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Pr="009E4361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Pr="00DF70F2">
        <w:rPr>
          <w:rFonts w:ascii="仿宋_GB2312" w:eastAsia="仿宋_GB2312" w:hAnsi="仿宋_GB2312"/>
          <w:sz w:val="24"/>
          <w:szCs w:val="28"/>
        </w:rPr>
        <w:t>固定资产借款</w:t>
      </w:r>
    </w:p>
    <w:p w:rsidR="009F127F" w:rsidRPr="009E4361" w:rsidRDefault="009F127F" w:rsidP="009F127F">
      <w:pPr>
        <w:rPr>
          <w:rFonts w:ascii="仿宋_GB2312" w:eastAsia="仿宋_GB2312" w:hAnsi="仿宋_GB2312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Pr="009E4361">
        <w:rPr>
          <w:rFonts w:ascii="仿宋_GB2312" w:eastAsia="仿宋_GB2312" w:hAnsi="仿宋_GB2312"/>
          <w:sz w:val="24"/>
          <w:szCs w:val="28"/>
        </w:rPr>
        <w:t/>
      </w:r>
      <w:r>
        <w:rPr>
          <w:rFonts w:ascii="仿宋_GB2312" w:eastAsia="仿宋_GB2312" w:hAnsi="仿宋_GB2312"/>
          <w:sz w:val="24"/>
          <w:szCs w:val="28"/>
        </w:rPr>
        <w:t>，</w:t>
      </w:r>
      <w:r w:rsidRPr="00163460">
        <w:rPr>
          <w:rFonts w:ascii="仿宋_GB2312" w:eastAsia="仿宋_GB2312" w:hAnsi="仿宋_GB2312"/>
          <w:sz w:val="24"/>
          <w:szCs w:val="28"/>
        </w:rPr>
        <w:t/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Pr="009E4361">
        <w:rPr>
          <w:rFonts w:ascii="仿宋_GB2312" w:eastAsia="仿宋_GB2312" w:hAnsi="仿宋_GB2312"/>
          <w:sz w:val="24"/>
          <w:szCs w:val="28"/>
        </w:rPr>
        <w:t>8万元</w:t>
      </w:r>
      <w:r w:rsidRPr="00636361">
        <w:rPr>
          <w:rFonts w:ascii="仿宋_GB2312" w:eastAsia="仿宋_GB2312" w:hAnsi="仿宋_GB2312" w:hint="eastAsia"/>
          <w:sz w:val="24"/>
          <w:szCs w:val="28"/>
        </w:rPr>
        <w:t>（¥</w:t>
      </w:r>
      <w:r w:rsidRPr="009E4361">
        <w:rPr>
          <w:rFonts w:ascii="仿宋_GB2312" w:eastAsia="仿宋_GB2312" w:hAnsi="仿宋_GB2312"/>
          <w:sz w:val="24"/>
          <w:szCs w:val="28"/>
        </w:rPr>
        <w:t>捌万元整</w:t>
      </w:r>
      <w:r w:rsidRPr="00636361">
        <w:rPr>
          <w:rFonts w:ascii="仿宋_GB2312" w:eastAsia="仿宋_GB2312" w:hAnsi="仿宋_GB2312" w:hint="eastAsia"/>
          <w:sz w:val="24"/>
          <w:szCs w:val="28"/>
        </w:rPr>
        <w:t>）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Pr="00163460">
        <w:rPr>
          <w:rFonts w:ascii="仿宋_GB2312" w:eastAsia="仿宋_GB2312" w:hAnsi="仿宋_GB2312"/>
          <w:sz w:val="24"/>
          <w:szCs w:val="28"/>
        </w:rPr>
        <w:t>8月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Pr="00163460">
        <w:rPr>
          <w:rFonts w:ascii="仿宋_GB2312" w:eastAsia="仿宋_GB2312" w:hAnsi="仿宋_GB2312"/>
          <w:sz w:val="24"/>
          <w:szCs w:val="28"/>
        </w:rPr>
        <w:t>连带责任保证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Pr="00163460">
        <w:rPr>
          <w:rFonts w:ascii="仿宋_GB2312" w:eastAsia="仿宋_GB2312" w:hAnsi="仿宋_GB2312"/>
          <w:sz w:val="24"/>
          <w:szCs w:val="28"/>
        </w:rPr>
        <w:t>8888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</w:p>
    <w:p w:rsidR="009F127F" w:rsidRPr="00E076E2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>2017-05-18</w:t>
      </w: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6DB" w:rsidRDefault="00D626DB">
      <w:r>
        <w:separator/>
      </w:r>
    </w:p>
  </w:endnote>
  <w:endnote w:type="continuationSeparator" w:id="1">
    <w:p w:rsidR="00D626DB" w:rsidRDefault="00D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5D021A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5D021A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5D021A" w:rsidRPr="00E70E76">
      <w:rPr>
        <w:rFonts w:ascii="仿宋" w:eastAsia="仿宋" w:hAnsi="仿宋"/>
        <w:sz w:val="24"/>
        <w:szCs w:val="24"/>
      </w:rPr>
      <w:fldChar w:fldCharType="separate"/>
    </w:r>
    <w:r w:rsidR="009F127F">
      <w:rPr>
        <w:rStyle w:val="a4"/>
        <w:rFonts w:ascii="仿宋" w:eastAsia="仿宋" w:hAnsi="仿宋"/>
        <w:noProof/>
        <w:sz w:val="24"/>
        <w:szCs w:val="24"/>
      </w:rPr>
      <w:t>1</w:t>
    </w:r>
    <w:r w:rsidR="005D021A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6DB" w:rsidRDefault="00D626DB">
      <w:r>
        <w:separator/>
      </w:r>
    </w:p>
  </w:footnote>
  <w:footnote w:type="continuationSeparator" w:id="1">
    <w:p w:rsidR="00D626DB" w:rsidRDefault="00D62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309B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21A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3FC1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127F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D7520"/>
    <w:rsid w:val="00CE2EF0"/>
    <w:rsid w:val="00CE6AA1"/>
    <w:rsid w:val="00CF0980"/>
    <w:rsid w:val="00D014A1"/>
    <w:rsid w:val="00D02C02"/>
    <w:rsid w:val="00D030F2"/>
    <w:rsid w:val="00D102BC"/>
    <w:rsid w:val="00D10A81"/>
    <w:rsid w:val="00D13209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26DB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12</cp:revision>
  <cp:lastPrinted>2013-04-16T01:51:00Z</cp:lastPrinted>
  <dcterms:created xsi:type="dcterms:W3CDTF">2015-08-10T01:18:00Z</dcterms:created>
  <dcterms:modified xsi:type="dcterms:W3CDTF">2017-05-25T08:00:00Z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